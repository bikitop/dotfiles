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94F" w14:textId="29965FFA" w:rsidR="00A9204E" w:rsidRPr="00067560" w:rsidRDefault="00A9204E" w:rsidP="00067560">
      <w:pPr>
        <w:rPr>
          <w:rStyle w:val="Emphasis"/>
          <w:i w:val="0"/>
          <w:iCs w:val="0"/>
        </w:rPr>
      </w:pPr>
    </w:p>
    <w:sectPr w:rsidR="00A9204E" w:rsidRPr="0006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7F"/>
    <w:rsid w:val="00067560"/>
    <w:rsid w:val="00627E7F"/>
    <w:rsid w:val="00645252"/>
    <w:rsid w:val="006D3D74"/>
    <w:rsid w:val="0083569A"/>
    <w:rsid w:val="00A9204E"/>
    <w:rsid w:val="00C6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AC3"/>
  <w15:chartTrackingRefBased/>
  <w15:docId w15:val="{47B54140-609A-4307-A71A-8D3AB085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06756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60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560"/>
    <w:pPr>
      <w:keepNext/>
      <w:keepLines/>
      <w:spacing w:before="40"/>
      <w:outlineLvl w:val="2"/>
    </w:pPr>
    <w:rPr>
      <w:rFonts w:ascii="Arial Narrow" w:eastAsiaTheme="majorEastAsia" w:hAnsi="Arial Narrow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560"/>
    <w:pPr>
      <w:keepNext/>
      <w:keepLines/>
      <w:spacing w:before="40"/>
      <w:outlineLvl w:val="3"/>
    </w:pPr>
    <w:rPr>
      <w:rFonts w:ascii="Arial Narrow" w:eastAsiaTheme="majorEastAsia" w:hAnsi="Arial Narrow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560"/>
    <w:pPr>
      <w:keepNext/>
      <w:keepLines/>
      <w:spacing w:before="40"/>
      <w:outlineLvl w:val="4"/>
    </w:pPr>
    <w:rPr>
      <w:rFonts w:ascii="Arial Narrow" w:eastAsiaTheme="majorEastAsia" w:hAnsi="Arial Narrow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7560"/>
    <w:pPr>
      <w:keepNext/>
      <w:keepLines/>
      <w:spacing w:before="40"/>
      <w:outlineLvl w:val="5"/>
    </w:pPr>
    <w:rPr>
      <w:rFonts w:ascii="Arial Narrow" w:eastAsiaTheme="majorEastAsia" w:hAnsi="Arial Narrow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7560"/>
    <w:pPr>
      <w:keepNext/>
      <w:keepLines/>
      <w:spacing w:before="40"/>
      <w:outlineLvl w:val="6"/>
    </w:pPr>
    <w:rPr>
      <w:rFonts w:ascii="Arial Narrow" w:eastAsiaTheme="majorEastAsia" w:hAnsi="Arial Narrow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7560"/>
    <w:pPr>
      <w:keepNext/>
      <w:keepLines/>
      <w:spacing w:before="40"/>
      <w:outlineLvl w:val="7"/>
    </w:pPr>
    <w:rPr>
      <w:rFonts w:ascii="Arial Narrow" w:eastAsiaTheme="majorEastAsia" w:hAnsi="Arial Narrow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7560"/>
    <w:pPr>
      <w:keepNext/>
      <w:keepLines/>
      <w:spacing w:before="40"/>
      <w:outlineLvl w:val="8"/>
    </w:pPr>
    <w:rPr>
      <w:rFonts w:ascii="Arial Narrow" w:eastAsiaTheme="majorEastAsia" w:hAnsi="Arial Narrow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60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560"/>
    <w:rPr>
      <w:rFonts w:ascii="Arial Narrow" w:eastAsiaTheme="majorEastAsia" w:hAnsi="Arial Narrow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560"/>
    <w:rPr>
      <w:rFonts w:ascii="Arial Narrow" w:eastAsiaTheme="majorEastAsia" w:hAnsi="Arial Narrow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7560"/>
    <w:rPr>
      <w:rFonts w:ascii="Arial Narrow" w:eastAsiaTheme="majorEastAsia" w:hAnsi="Arial Narrow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67560"/>
    <w:rPr>
      <w:rFonts w:ascii="Arial Narrow" w:eastAsiaTheme="majorEastAsia" w:hAnsi="Arial Narrow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067560"/>
    <w:rPr>
      <w:rFonts w:ascii="Arial Narrow" w:eastAsiaTheme="majorEastAsia" w:hAnsi="Arial Narrow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067560"/>
    <w:rPr>
      <w:rFonts w:ascii="Arial Narrow" w:eastAsiaTheme="majorEastAsia" w:hAnsi="Arial Narrow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67560"/>
    <w:rPr>
      <w:rFonts w:ascii="Arial Narrow" w:eastAsiaTheme="majorEastAsia" w:hAnsi="Arial Narrow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7560"/>
    <w:rPr>
      <w:rFonts w:ascii="Arial Narrow" w:eastAsiaTheme="majorEastAsia" w:hAnsi="Arial Narrow" w:cstheme="majorBidi"/>
      <w:b/>
      <w:iCs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67560"/>
    <w:pPr>
      <w:contextualSpacing/>
    </w:pPr>
    <w:rPr>
      <w:rFonts w:ascii="Arial Narrow" w:eastAsiaTheme="majorEastAsia" w:hAnsi="Arial Narrow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60"/>
    <w:rPr>
      <w:rFonts w:ascii="Arial Narrow" w:eastAsiaTheme="majorEastAsia" w:hAnsi="Arial Narrow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7F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7E7F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27E7F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="Arial" w:hAnsi="Arial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7F"/>
    <w:rPr>
      <w:rFonts w:ascii="Arial" w:hAnsi="Arial"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27E7F"/>
    <w:rPr>
      <w:b/>
      <w:bCs/>
      <w:caps w:val="0"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62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tsi\AppData\Local\Microsoft\Office\16.0\DTS\en-US%7bC446DBBE-EC99-468E-B13B-9988E16FBA2C%7d\%7b18A7B5AE-C080-4568-BC3A-8189C814B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{18A7B5AE-C080-4568-BC3A-8189C814B487}tf02786999_win32.dotx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Miguel Pruel</dc:creator>
  <cp:keywords/>
  <dc:description/>
  <cp:lastModifiedBy>Julio Miguel  Pruel</cp:lastModifiedBy>
  <cp:revision>3</cp:revision>
  <dcterms:created xsi:type="dcterms:W3CDTF">2020-12-23T18:24:00Z</dcterms:created>
  <dcterms:modified xsi:type="dcterms:W3CDTF">2020-12-23T18:37:00Z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